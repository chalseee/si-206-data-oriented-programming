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545" w:rsidRDefault="00971545" w:rsidP="00971545">
      <w:pPr>
        <w:jc w:val="right"/>
      </w:pPr>
      <w:r>
        <w:t>Chalse Okorom</w:t>
      </w:r>
    </w:p>
    <w:p w:rsidR="00A9204E" w:rsidRDefault="00B7680A">
      <w:r>
        <w:t xml:space="preserve">SI </w:t>
      </w:r>
      <w:r w:rsidR="00781703">
        <w:t xml:space="preserve">206 Final </w:t>
      </w:r>
      <w:r w:rsidR="00A32639">
        <w:t xml:space="preserve">Project – </w:t>
      </w:r>
      <w:r w:rsidR="00781703">
        <w:t>API Mashup – Twitter &amp; OMDB</w:t>
      </w:r>
    </w:p>
    <w:p w:rsidR="00971545" w:rsidRDefault="00971545">
      <w:r>
        <w:t>README</w:t>
      </w:r>
    </w:p>
    <w:p w:rsidR="0004322C" w:rsidRDefault="0004322C"/>
    <w:p w:rsidR="0004322C" w:rsidRDefault="00290C8C">
      <w:r>
        <w:t>This code gathers</w:t>
      </w:r>
      <w:r w:rsidR="0004322C">
        <w:t xml:space="preserve"> and caches</w:t>
      </w:r>
      <w:r>
        <w:t xml:space="preserve"> information about three movies: </w:t>
      </w:r>
      <w:r>
        <w:rPr>
          <w:i/>
        </w:rPr>
        <w:t xml:space="preserve">Queen of Katwe, Vampire in Brooklyn, </w:t>
      </w:r>
      <w:r>
        <w:t xml:space="preserve">and </w:t>
      </w:r>
      <w:r>
        <w:rPr>
          <w:i/>
        </w:rPr>
        <w:t>The Book of Eli</w:t>
      </w:r>
      <w:r>
        <w:t xml:space="preserve"> using the OMDB API. Then, these three movies are used are used as search terms using the Tweepy Twitter API. Using this information, </w:t>
      </w:r>
      <w:r w:rsidR="0004322C">
        <w:t>I gathered information about people who tweeted about these movies recently as well as information about the ‘neighborhood</w:t>
      </w:r>
      <w:r w:rsidR="009C0768">
        <w:t>’ of those users; this</w:t>
      </w:r>
      <w:r w:rsidR="0004322C">
        <w:t xml:space="preserve"> data was then put in a database</w:t>
      </w:r>
      <w:r w:rsidR="009B37C9">
        <w:t xml:space="preserve"> that the program created</w:t>
      </w:r>
      <w:r w:rsidR="0004322C">
        <w:t>, and output in a .txt</w:t>
      </w:r>
      <w:r w:rsidR="00521FCF">
        <w:t xml:space="preserve"> file along with a couple of calculated stats.</w:t>
      </w:r>
      <w:r w:rsidR="008A6FB7">
        <w:t xml:space="preserve"> This program can be used to generate movie stats, tweets and user information for users associated with different movies.</w:t>
      </w:r>
    </w:p>
    <w:p w:rsidR="00BC71E7" w:rsidRDefault="00BC71E7"/>
    <w:p w:rsidR="00467C81" w:rsidRDefault="00BC71E7" w:rsidP="00B7680A">
      <w:r>
        <w:t xml:space="preserve">To run this </w:t>
      </w:r>
      <w:r w:rsidR="001F461F">
        <w:t>project,</w:t>
      </w:r>
      <w:r>
        <w:t xml:space="preserve"> you need to ru</w:t>
      </w:r>
      <w:r w:rsidRPr="00B7680A">
        <w:t xml:space="preserve">n </w:t>
      </w:r>
      <w:r w:rsidR="00B7680A" w:rsidRPr="00B7680A">
        <w:rPr>
          <w:b/>
          <w:bCs/>
        </w:rPr>
        <w:t>206_final_project</w:t>
      </w:r>
      <w:r w:rsidRPr="00B7680A">
        <w:rPr>
          <w:b/>
          <w:bCs/>
        </w:rPr>
        <w:t>.py</w:t>
      </w:r>
      <w:r w:rsidR="00B7680A" w:rsidRPr="00B7680A">
        <w:t>; t</w:t>
      </w:r>
      <w:r>
        <w:t xml:space="preserve">his program will generate additional files: </w:t>
      </w:r>
    </w:p>
    <w:p w:rsidR="00467C81" w:rsidRDefault="00467C81" w:rsidP="00B80802">
      <w:pPr>
        <w:pStyle w:val="ListParagraph"/>
        <w:numPr>
          <w:ilvl w:val="0"/>
          <w:numId w:val="30"/>
        </w:numPr>
      </w:pPr>
      <w:r>
        <w:rPr>
          <w:rFonts w:hint="eastAsia"/>
          <w:lang w:eastAsia="zh-CN"/>
        </w:rPr>
        <w:t>206</w:t>
      </w:r>
      <w:r w:rsidR="00B7680A">
        <w:rPr>
          <w:lang w:eastAsia="zh-CN"/>
        </w:rPr>
        <w:t>_final_project_database</w:t>
      </w:r>
      <w:r>
        <w:t>.</w:t>
      </w:r>
      <w:r w:rsidR="009C3653">
        <w:t xml:space="preserve">db: </w:t>
      </w:r>
      <w:r w:rsidR="00BC71E7">
        <w:t xml:space="preserve">a database file to keep track of </w:t>
      </w:r>
      <w:r w:rsidR="009C3653">
        <w:t xml:space="preserve">generated </w:t>
      </w:r>
      <w:r w:rsidR="00BC71E7">
        <w:t>movies, users and tweets</w:t>
      </w:r>
      <w:r w:rsidR="009C3653">
        <w:t xml:space="preserve"> tables</w:t>
      </w:r>
    </w:p>
    <w:p w:rsidR="00467C81" w:rsidRDefault="009C3653" w:rsidP="00B80802">
      <w:pPr>
        <w:pStyle w:val="ListParagraph"/>
        <w:numPr>
          <w:ilvl w:val="0"/>
          <w:numId w:val="30"/>
        </w:numPr>
      </w:pPr>
      <w:r>
        <w:t>206</w:t>
      </w:r>
      <w:r w:rsidR="00B7680A">
        <w:t>_final_project_cache</w:t>
      </w:r>
      <w:r>
        <w:t xml:space="preserve">.json: </w:t>
      </w:r>
      <w:r w:rsidR="00FB0B14">
        <w:t>a JSON</w:t>
      </w:r>
      <w:r w:rsidR="00BC71E7">
        <w:t xml:space="preserve"> file to store cached information</w:t>
      </w:r>
      <w:r>
        <w:t xml:space="preserve"> from OMDB and Tweepy</w:t>
      </w:r>
    </w:p>
    <w:p w:rsidR="00BC71E7" w:rsidRDefault="009C3653" w:rsidP="00B80802">
      <w:pPr>
        <w:pStyle w:val="ListParagraph"/>
        <w:numPr>
          <w:ilvl w:val="0"/>
          <w:numId w:val="30"/>
        </w:numPr>
      </w:pPr>
      <w:r>
        <w:t>206</w:t>
      </w:r>
      <w:r w:rsidR="00B7680A">
        <w:t>_final_project_output</w:t>
      </w:r>
      <w:r>
        <w:t xml:space="preserve">.txt: </w:t>
      </w:r>
      <w:r w:rsidR="00BC71E7">
        <w:t>text file with the program’s output.</w:t>
      </w:r>
      <w:r w:rsidR="00467C81">
        <w:rPr>
          <w:rFonts w:hint="eastAsia"/>
          <w:lang w:eastAsia="zh-CN"/>
        </w:rPr>
        <w:t xml:space="preserve"> </w:t>
      </w:r>
    </w:p>
    <w:p w:rsidR="00BC71E7" w:rsidRDefault="00BC71E7" w:rsidP="00BC71E7"/>
    <w:p w:rsidR="00BC71E7" w:rsidRDefault="0089707F" w:rsidP="00BC71E7">
      <w:r>
        <w:t>Dependencies</w:t>
      </w:r>
      <w:r w:rsidR="006E7289">
        <w:t>:</w:t>
      </w:r>
      <w:r w:rsidR="00981282">
        <w:t xml:space="preserve"> </w:t>
      </w:r>
    </w:p>
    <w:p w:rsidR="00981282" w:rsidRPr="00971910" w:rsidRDefault="00981282" w:rsidP="00BC71E7">
      <w:pPr>
        <w:rPr>
          <w:rFonts w:eastAsiaTheme="minorEastAsia"/>
          <w:lang w:eastAsia="zh-CN"/>
        </w:rPr>
      </w:pPr>
      <w:r>
        <w:t>NOTE: In addition to these dependencies you will need an additional .py file named twitter_info that contains your sensitive, personal information that will afford access to the Twitter API.</w:t>
      </w:r>
      <w:r w:rsidR="00EA3436">
        <w:t xml:space="preserve"> This should include variables containing: access_token, comsumer_secret, consumer_key and access_token_secret variables provided when you successfully gain API access.</w:t>
      </w:r>
      <w:r w:rsidR="00971910">
        <w:t xml:space="preserve"> Information about gaining access can he found here: </w:t>
      </w:r>
      <w:hyperlink r:id="rId9" w:history="1">
        <w:r w:rsidR="00971910" w:rsidRPr="00CE03A3">
          <w:rPr>
            <w:rStyle w:val="Hyperlink"/>
          </w:rPr>
          <w:t>http://docs.tweepy.org/en/v3.5.0/auth_tutorial.html</w:t>
        </w:r>
      </w:hyperlink>
      <w:r w:rsidR="00971910">
        <w:rPr>
          <w:rFonts w:asciiTheme="minorEastAsia" w:eastAsiaTheme="minorEastAsia" w:hAnsiTheme="minorEastAsia" w:hint="eastAsia"/>
          <w:lang w:eastAsia="zh-CN"/>
        </w:rPr>
        <w:t xml:space="preserve"> </w:t>
      </w:r>
    </w:p>
    <w:p w:rsidR="00981282" w:rsidRDefault="006E7289" w:rsidP="00B80802">
      <w:pPr>
        <w:pStyle w:val="ListParagraph"/>
        <w:numPr>
          <w:ilvl w:val="0"/>
          <w:numId w:val="29"/>
        </w:numPr>
      </w:pPr>
      <w:r>
        <w:t>tweepy</w:t>
      </w:r>
    </w:p>
    <w:p w:rsidR="006E7289" w:rsidRDefault="00981282" w:rsidP="00B80802">
      <w:pPr>
        <w:pStyle w:val="ListParagraph"/>
        <w:numPr>
          <w:ilvl w:val="0"/>
          <w:numId w:val="29"/>
        </w:numPr>
      </w:pPr>
      <w:r>
        <w:t>js</w:t>
      </w:r>
      <w:r w:rsidR="006E7289">
        <w:t>on</w:t>
      </w:r>
    </w:p>
    <w:p w:rsidR="006E7289" w:rsidRDefault="006E7289" w:rsidP="00B80802">
      <w:pPr>
        <w:pStyle w:val="ListParagraph"/>
        <w:numPr>
          <w:ilvl w:val="0"/>
          <w:numId w:val="29"/>
        </w:numPr>
      </w:pPr>
      <w:r>
        <w:t>sqlite3</w:t>
      </w:r>
    </w:p>
    <w:p w:rsidR="006E7289" w:rsidRDefault="006E7289" w:rsidP="00B80802">
      <w:pPr>
        <w:pStyle w:val="ListParagraph"/>
        <w:numPr>
          <w:ilvl w:val="0"/>
          <w:numId w:val="29"/>
        </w:numPr>
      </w:pPr>
      <w:r>
        <w:t>omdb</w:t>
      </w:r>
    </w:p>
    <w:p w:rsidR="006E7289" w:rsidRDefault="006E7289" w:rsidP="00B80802">
      <w:pPr>
        <w:pStyle w:val="ListParagraph"/>
        <w:numPr>
          <w:ilvl w:val="0"/>
          <w:numId w:val="29"/>
        </w:numPr>
      </w:pPr>
      <w:r>
        <w:t>unittest</w:t>
      </w:r>
    </w:p>
    <w:p w:rsidR="006E7289" w:rsidRPr="006C5119" w:rsidRDefault="001B6383" w:rsidP="00BD0F0A">
      <w:pPr>
        <w:pStyle w:val="ListParagraph"/>
        <w:numPr>
          <w:ilvl w:val="0"/>
          <w:numId w:val="29"/>
        </w:numPr>
        <w:rPr>
          <w:bCs/>
        </w:rPr>
      </w:pPr>
      <w:r>
        <w:rPr>
          <w:bCs/>
        </w:rPr>
        <w:t>Counter (from collections)</w:t>
      </w:r>
    </w:p>
    <w:p w:rsidR="006E7289" w:rsidRDefault="006E7289" w:rsidP="00B80802">
      <w:pPr>
        <w:pStyle w:val="ListParagraph"/>
        <w:numPr>
          <w:ilvl w:val="0"/>
          <w:numId w:val="29"/>
        </w:numPr>
      </w:pPr>
      <w:r>
        <w:t>time</w:t>
      </w:r>
    </w:p>
    <w:p w:rsidR="0036089A" w:rsidRDefault="0036089A" w:rsidP="0036089A"/>
    <w:p w:rsidR="003A755C" w:rsidRDefault="003A755C" w:rsidP="0036089A">
      <w:r>
        <w:t>Classes:</w:t>
      </w:r>
    </w:p>
    <w:p w:rsidR="003A755C" w:rsidRDefault="003A755C" w:rsidP="0036089A">
      <w:r>
        <w:t>Movie:</w:t>
      </w:r>
    </w:p>
    <w:p w:rsidR="007A2E02" w:rsidRDefault="007A2E02" w:rsidP="007A2E02">
      <w:pPr>
        <w:pStyle w:val="ListParagraph"/>
        <w:numPr>
          <w:ilvl w:val="0"/>
          <w:numId w:val="32"/>
        </w:numPr>
      </w:pPr>
      <w:r>
        <w:t>One instance represents one movie that was requested info from OMDB.</w:t>
      </w:r>
    </w:p>
    <w:p w:rsidR="00125CC0" w:rsidRDefault="007A2E02" w:rsidP="00125CC0">
      <w:pPr>
        <w:pStyle w:val="ListParagraph"/>
        <w:numPr>
          <w:ilvl w:val="0"/>
          <w:numId w:val="32"/>
        </w:numPr>
      </w:pPr>
      <w:r>
        <w:t>Constructor Input:</w:t>
      </w:r>
    </w:p>
    <w:p w:rsidR="00125CC0" w:rsidRDefault="00EF1470" w:rsidP="008F3A91">
      <w:pPr>
        <w:pStyle w:val="ListParagraph"/>
        <w:numPr>
          <w:ilvl w:val="1"/>
          <w:numId w:val="32"/>
        </w:numPr>
      </w:pPr>
      <w:r>
        <w:t>imdb_</w:t>
      </w:r>
      <w:r w:rsidR="008F3A91">
        <w:t>id: IMDB movie ID</w:t>
      </w:r>
    </w:p>
    <w:p w:rsidR="008F3A91" w:rsidRDefault="008F3A91" w:rsidP="00125CC0">
      <w:pPr>
        <w:pStyle w:val="ListParagraph"/>
        <w:numPr>
          <w:ilvl w:val="1"/>
          <w:numId w:val="32"/>
        </w:numPr>
      </w:pPr>
      <w:r>
        <w:t>title: movie title</w:t>
      </w:r>
    </w:p>
    <w:p w:rsidR="008F3A91" w:rsidRDefault="008F3A91" w:rsidP="00125CC0">
      <w:pPr>
        <w:pStyle w:val="ListParagraph"/>
        <w:numPr>
          <w:ilvl w:val="1"/>
          <w:numId w:val="32"/>
        </w:numPr>
      </w:pPr>
      <w:r>
        <w:t>imdb_rating: IMDB rating</w:t>
      </w:r>
    </w:p>
    <w:p w:rsidR="008F3A91" w:rsidRDefault="008F3A91" w:rsidP="00125CC0">
      <w:pPr>
        <w:pStyle w:val="ListParagraph"/>
        <w:numPr>
          <w:ilvl w:val="1"/>
          <w:numId w:val="32"/>
        </w:numPr>
      </w:pPr>
      <w:r>
        <w:t xml:space="preserve">year_released: year released in theatres </w:t>
      </w:r>
    </w:p>
    <w:p w:rsidR="008F3A91" w:rsidRDefault="008F3A91" w:rsidP="00125CC0">
      <w:pPr>
        <w:pStyle w:val="ListParagraph"/>
        <w:numPr>
          <w:ilvl w:val="1"/>
          <w:numId w:val="32"/>
        </w:numPr>
      </w:pPr>
      <w:r>
        <w:t>studio: production studio</w:t>
      </w:r>
    </w:p>
    <w:p w:rsidR="008F3A91" w:rsidRDefault="008F3A91" w:rsidP="00EE4D5B">
      <w:pPr>
        <w:pStyle w:val="ListParagraph"/>
        <w:numPr>
          <w:ilvl w:val="1"/>
          <w:numId w:val="32"/>
        </w:numPr>
      </w:pPr>
      <w:r>
        <w:t>actors: top</w:t>
      </w:r>
      <w:r w:rsidR="00EE4D5B">
        <w:t>-</w:t>
      </w:r>
      <w:r>
        <w:t>billed actors</w:t>
      </w:r>
    </w:p>
    <w:p w:rsidR="002B778F" w:rsidRDefault="007A2E02" w:rsidP="002B778F">
      <w:pPr>
        <w:pStyle w:val="ListParagraph"/>
        <w:numPr>
          <w:ilvl w:val="0"/>
          <w:numId w:val="32"/>
        </w:numPr>
      </w:pPr>
      <w:r>
        <w:t>Methods:</w:t>
      </w:r>
    </w:p>
    <w:p w:rsidR="002B778F" w:rsidRDefault="002E5632" w:rsidP="002B778F">
      <w:pPr>
        <w:pStyle w:val="ListParagraph"/>
        <w:numPr>
          <w:ilvl w:val="1"/>
          <w:numId w:val="32"/>
        </w:numPr>
      </w:pPr>
      <w:r>
        <w:t>__str_</w:t>
      </w:r>
      <w:r w:rsidR="00125CC0">
        <w:t>_ (</w:t>
      </w:r>
      <w:r>
        <w:t>)</w:t>
      </w:r>
    </w:p>
    <w:p w:rsidR="006E0114" w:rsidRDefault="006E0114" w:rsidP="006E0114">
      <w:pPr>
        <w:pStyle w:val="ListParagraph"/>
        <w:numPr>
          <w:ilvl w:val="2"/>
          <w:numId w:val="32"/>
        </w:numPr>
      </w:pPr>
      <w:r>
        <w:t>No additional input. Returns a sentence-long string summary of the information stored in the class.</w:t>
      </w:r>
    </w:p>
    <w:p w:rsidR="002E5632" w:rsidRDefault="005C675B" w:rsidP="002B778F">
      <w:pPr>
        <w:pStyle w:val="ListParagraph"/>
        <w:numPr>
          <w:ilvl w:val="1"/>
          <w:numId w:val="32"/>
        </w:numPr>
      </w:pPr>
      <w:r>
        <w:lastRenderedPageBreak/>
        <w:t>actor</w:t>
      </w:r>
      <w:r w:rsidR="00125CC0">
        <w:t>_summary (</w:t>
      </w:r>
      <w:r w:rsidR="002E5632">
        <w:t>)</w:t>
      </w:r>
    </w:p>
    <w:p w:rsidR="006E0114" w:rsidRDefault="006E0114" w:rsidP="006E0114">
      <w:pPr>
        <w:pStyle w:val="ListParagraph"/>
        <w:numPr>
          <w:ilvl w:val="2"/>
          <w:numId w:val="32"/>
        </w:numPr>
      </w:pPr>
      <w:r>
        <w:t>No additional input. Returns a sentence-long string summary of the number of actors and top-billed actors in the movie.</w:t>
      </w:r>
    </w:p>
    <w:p w:rsidR="003A755C" w:rsidRDefault="003A755C" w:rsidP="0036089A">
      <w:r>
        <w:t>Tweet:</w:t>
      </w:r>
    </w:p>
    <w:p w:rsidR="007A2E02" w:rsidRDefault="007A2E02" w:rsidP="007A2E02">
      <w:pPr>
        <w:pStyle w:val="ListParagraph"/>
        <w:numPr>
          <w:ilvl w:val="0"/>
          <w:numId w:val="32"/>
        </w:numPr>
      </w:pPr>
      <w:r>
        <w:t>One instance represents one Tweet (and its associated values).</w:t>
      </w:r>
    </w:p>
    <w:p w:rsidR="007A2E02" w:rsidRDefault="007A2E02" w:rsidP="007A2E02">
      <w:pPr>
        <w:pStyle w:val="ListParagraph"/>
        <w:numPr>
          <w:ilvl w:val="0"/>
          <w:numId w:val="32"/>
        </w:numPr>
      </w:pPr>
      <w:r>
        <w:t>Constructor Input:</w:t>
      </w:r>
    </w:p>
    <w:p w:rsidR="006E0114" w:rsidRDefault="00B26DC7" w:rsidP="006E0114">
      <w:pPr>
        <w:pStyle w:val="ListParagraph"/>
        <w:numPr>
          <w:ilvl w:val="1"/>
          <w:numId w:val="32"/>
        </w:numPr>
      </w:pPr>
      <w:r>
        <w:t>movie: associated movie search term (movie title)</w:t>
      </w:r>
    </w:p>
    <w:p w:rsidR="00B26DC7" w:rsidRDefault="004A2AD5" w:rsidP="006E0114">
      <w:pPr>
        <w:pStyle w:val="ListParagraph"/>
        <w:numPr>
          <w:ilvl w:val="1"/>
          <w:numId w:val="32"/>
        </w:numPr>
      </w:pPr>
      <w:r>
        <w:t>tweet_id: tweet’s ID</w:t>
      </w:r>
    </w:p>
    <w:p w:rsidR="004A2AD5" w:rsidRDefault="004A2AD5" w:rsidP="006E0114">
      <w:pPr>
        <w:pStyle w:val="ListParagraph"/>
        <w:numPr>
          <w:ilvl w:val="1"/>
          <w:numId w:val="32"/>
        </w:numPr>
      </w:pPr>
      <w:r>
        <w:t>text: the text of the tweet</w:t>
      </w:r>
    </w:p>
    <w:p w:rsidR="004A2AD5" w:rsidRDefault="004A2AD5" w:rsidP="006E0114">
      <w:pPr>
        <w:pStyle w:val="ListParagraph"/>
        <w:numPr>
          <w:ilvl w:val="1"/>
          <w:numId w:val="32"/>
        </w:numPr>
      </w:pPr>
      <w:r>
        <w:t>user_id: tweet poster’s ID</w:t>
      </w:r>
    </w:p>
    <w:p w:rsidR="004A2AD5" w:rsidRDefault="00F7375A" w:rsidP="006E0114">
      <w:pPr>
        <w:pStyle w:val="ListParagraph"/>
        <w:numPr>
          <w:ilvl w:val="1"/>
          <w:numId w:val="32"/>
        </w:numPr>
      </w:pPr>
      <w:r>
        <w:t>retweets: retweets received by tweet</w:t>
      </w:r>
    </w:p>
    <w:p w:rsidR="007A2E02" w:rsidRDefault="007A2E02" w:rsidP="007A2E02">
      <w:pPr>
        <w:pStyle w:val="ListParagraph"/>
        <w:numPr>
          <w:ilvl w:val="0"/>
          <w:numId w:val="32"/>
        </w:numPr>
      </w:pPr>
      <w:r>
        <w:t>Methods: None</w:t>
      </w:r>
    </w:p>
    <w:p w:rsidR="003A755C" w:rsidRDefault="003A755C" w:rsidP="0036089A">
      <w:r>
        <w:t>User:</w:t>
      </w:r>
    </w:p>
    <w:p w:rsidR="007A2E02" w:rsidRDefault="007A2E02" w:rsidP="007A2E02">
      <w:pPr>
        <w:pStyle w:val="ListParagraph"/>
        <w:numPr>
          <w:ilvl w:val="0"/>
          <w:numId w:val="32"/>
        </w:numPr>
      </w:pPr>
      <w:r>
        <w:t>One instance represents one movie that was requested info from OMDB.</w:t>
      </w:r>
    </w:p>
    <w:p w:rsidR="007A2E02" w:rsidRDefault="007A2E02" w:rsidP="007A2E02">
      <w:pPr>
        <w:pStyle w:val="ListParagraph"/>
        <w:numPr>
          <w:ilvl w:val="0"/>
          <w:numId w:val="32"/>
        </w:numPr>
      </w:pPr>
      <w:r>
        <w:t>Constructor Input:</w:t>
      </w:r>
    </w:p>
    <w:p w:rsidR="0042129C" w:rsidRDefault="0042129C" w:rsidP="0042129C">
      <w:pPr>
        <w:pStyle w:val="ListParagraph"/>
        <w:numPr>
          <w:ilvl w:val="1"/>
          <w:numId w:val="32"/>
        </w:numPr>
      </w:pPr>
      <w:r>
        <w:t>user_id: user’s ID</w:t>
      </w:r>
    </w:p>
    <w:p w:rsidR="0042129C" w:rsidRDefault="0042129C" w:rsidP="0042129C">
      <w:pPr>
        <w:pStyle w:val="ListParagraph"/>
        <w:numPr>
          <w:ilvl w:val="1"/>
          <w:numId w:val="32"/>
        </w:numPr>
      </w:pPr>
      <w:r>
        <w:t>screen_name: user’s screen name</w:t>
      </w:r>
    </w:p>
    <w:p w:rsidR="0042129C" w:rsidRDefault="0042129C" w:rsidP="0042129C">
      <w:pPr>
        <w:pStyle w:val="ListParagraph"/>
        <w:numPr>
          <w:ilvl w:val="1"/>
          <w:numId w:val="32"/>
        </w:numPr>
      </w:pPr>
      <w:r>
        <w:t>num_favs: number of item’s a user has ever favorited</w:t>
      </w:r>
    </w:p>
    <w:p w:rsidR="0042129C" w:rsidRDefault="0042129C" w:rsidP="0042129C">
      <w:pPr>
        <w:pStyle w:val="ListParagraph"/>
        <w:numPr>
          <w:ilvl w:val="1"/>
          <w:numId w:val="32"/>
        </w:numPr>
      </w:pPr>
      <w:r>
        <w:t>description: user bio (or description)</w:t>
      </w:r>
    </w:p>
    <w:p w:rsidR="007A2E02" w:rsidRDefault="007A2E02" w:rsidP="007A2E02">
      <w:pPr>
        <w:pStyle w:val="ListParagraph"/>
        <w:numPr>
          <w:ilvl w:val="0"/>
          <w:numId w:val="32"/>
        </w:numPr>
      </w:pPr>
      <w:r>
        <w:t>Methods: None</w:t>
      </w:r>
    </w:p>
    <w:p w:rsidR="003A755C" w:rsidRDefault="003A755C" w:rsidP="0036089A"/>
    <w:p w:rsidR="0036089A" w:rsidRDefault="0036089A" w:rsidP="0036089A">
      <w:r>
        <w:t>Functions:</w:t>
      </w:r>
    </w:p>
    <w:p w:rsidR="00691A75" w:rsidRDefault="0036089A" w:rsidP="00B80802">
      <w:r>
        <w:t>request_</w:t>
      </w:r>
      <w:r w:rsidR="003F0951">
        <w:t>movies (</w:t>
      </w:r>
      <w:r>
        <w:t>)</w:t>
      </w:r>
    </w:p>
    <w:p w:rsidR="003F0951" w:rsidRDefault="008B6EA8" w:rsidP="00D64B04">
      <w:pPr>
        <w:pStyle w:val="ListParagraph"/>
        <w:numPr>
          <w:ilvl w:val="0"/>
          <w:numId w:val="31"/>
        </w:numPr>
      </w:pPr>
      <w:r>
        <w:t>I</w:t>
      </w:r>
      <w:r w:rsidR="003F0951">
        <w:t>nput:</w:t>
      </w:r>
      <w:r>
        <w:t xml:space="preserve"> </w:t>
      </w:r>
      <w:r w:rsidR="0018177E">
        <w:t xml:space="preserve">(required) </w:t>
      </w:r>
      <w:r>
        <w:t>A list of three movie title strings.</w:t>
      </w:r>
    </w:p>
    <w:p w:rsidR="003F0951" w:rsidRDefault="00B80802" w:rsidP="00D64B04">
      <w:pPr>
        <w:pStyle w:val="ListParagraph"/>
        <w:numPr>
          <w:ilvl w:val="0"/>
          <w:numId w:val="31"/>
        </w:numPr>
      </w:pPr>
      <w:r>
        <w:t>R</w:t>
      </w:r>
      <w:r w:rsidR="00474C10">
        <w:t>eturn V</w:t>
      </w:r>
      <w:r w:rsidR="003F0951">
        <w:t>alue</w:t>
      </w:r>
      <w:r w:rsidR="00474C10">
        <w:t>:</w:t>
      </w:r>
      <w:r w:rsidR="00F82F14">
        <w:t xml:space="preserve"> A list of Movie instances</w:t>
      </w:r>
    </w:p>
    <w:p w:rsidR="00D64B04" w:rsidRDefault="00474C10" w:rsidP="00DD24F9">
      <w:pPr>
        <w:pStyle w:val="ListParagraph"/>
        <w:numPr>
          <w:ilvl w:val="0"/>
          <w:numId w:val="31"/>
        </w:numPr>
      </w:pPr>
      <w:r>
        <w:t>Other Applicable Behavior:</w:t>
      </w:r>
      <w:r w:rsidR="00F82F14">
        <w:t xml:space="preserve"> Requests movie data from OMDB and stores that data in </w:t>
      </w:r>
      <w:r w:rsidR="00DD24F9">
        <w:t>the j</w:t>
      </w:r>
      <w:r w:rsidR="00F82F14">
        <w:t>son</w:t>
      </w:r>
      <w:r w:rsidR="000116CF">
        <w:t xml:space="preserve"> file, caching that information for later use</w:t>
      </w:r>
      <w:r w:rsidR="00FB52B5">
        <w:t xml:space="preserve"> under the key ‘omdb_movie_requests’</w:t>
      </w:r>
      <w:r w:rsidR="000116CF">
        <w:t>.</w:t>
      </w:r>
      <w:r w:rsidR="00F82F14">
        <w:t xml:space="preserve"> </w:t>
      </w:r>
      <w:r w:rsidR="000116CF">
        <w:t xml:space="preserve">It then uses that data, to create movie instances and returns those. </w:t>
      </w:r>
    </w:p>
    <w:p w:rsidR="0036089A" w:rsidRDefault="0036089A" w:rsidP="00D64B04">
      <w:r>
        <w:t>cache_</w:t>
      </w:r>
      <w:r w:rsidR="003F0951">
        <w:t>tweets (</w:t>
      </w:r>
      <w:r>
        <w:t>)</w:t>
      </w:r>
    </w:p>
    <w:p w:rsidR="00A00604" w:rsidRDefault="00A00604" w:rsidP="00A00604">
      <w:pPr>
        <w:pStyle w:val="ListParagraph"/>
        <w:numPr>
          <w:ilvl w:val="0"/>
          <w:numId w:val="31"/>
        </w:numPr>
      </w:pPr>
      <w:r>
        <w:t>Input: (required) A list of three movie title strings.</w:t>
      </w:r>
    </w:p>
    <w:p w:rsidR="00A00604" w:rsidRDefault="00A00604" w:rsidP="00A00604">
      <w:pPr>
        <w:pStyle w:val="ListParagraph"/>
        <w:numPr>
          <w:ilvl w:val="0"/>
          <w:numId w:val="31"/>
        </w:numPr>
      </w:pPr>
      <w:r>
        <w:t>Return Value: None</w:t>
      </w:r>
    </w:p>
    <w:p w:rsidR="00A00604" w:rsidRDefault="00A00604" w:rsidP="00A744A5">
      <w:pPr>
        <w:pStyle w:val="ListParagraph"/>
        <w:numPr>
          <w:ilvl w:val="0"/>
          <w:numId w:val="31"/>
        </w:numPr>
      </w:pPr>
      <w:r>
        <w:t xml:space="preserve">Other Applicable Behavior: Cache’s each movie’s associated tweets if they haven’t already been cached. </w:t>
      </w:r>
      <w:r w:rsidR="00E74947">
        <w:t xml:space="preserve">A movie’s associated instances can be found in the cache by using </w:t>
      </w:r>
      <w:r w:rsidR="00710925">
        <w:t>a</w:t>
      </w:r>
      <w:r w:rsidR="00E74947">
        <w:t xml:space="preserve"> key </w:t>
      </w:r>
      <w:r w:rsidR="00A744A5">
        <w:t>of</w:t>
      </w:r>
      <w:r w:rsidR="00E74947">
        <w:t xml:space="preserve"> this format: *movie title*_tweets</w:t>
      </w:r>
    </w:p>
    <w:p w:rsidR="0036089A" w:rsidRDefault="0036089A" w:rsidP="00D64B04">
      <w:r>
        <w:t>get_</w:t>
      </w:r>
      <w:r w:rsidR="003F0951">
        <w:t>tweets (</w:t>
      </w:r>
      <w:r>
        <w:t>)</w:t>
      </w:r>
    </w:p>
    <w:p w:rsidR="00D64B04" w:rsidRDefault="00D64B04" w:rsidP="003E65E2">
      <w:pPr>
        <w:pStyle w:val="ListParagraph"/>
        <w:numPr>
          <w:ilvl w:val="0"/>
          <w:numId w:val="31"/>
        </w:numPr>
      </w:pPr>
      <w:r>
        <w:t xml:space="preserve">Input: (required) A list of </w:t>
      </w:r>
      <w:r w:rsidR="003E65E2">
        <w:t>Tweet dictionary requests.</w:t>
      </w:r>
    </w:p>
    <w:p w:rsidR="00D64B04" w:rsidRDefault="00D64B04" w:rsidP="002A3BAE">
      <w:pPr>
        <w:pStyle w:val="ListParagraph"/>
        <w:numPr>
          <w:ilvl w:val="0"/>
          <w:numId w:val="31"/>
        </w:numPr>
      </w:pPr>
      <w:r>
        <w:t xml:space="preserve">Return Value: </w:t>
      </w:r>
      <w:r w:rsidR="0023121A">
        <w:t>A list of Tweet instances associated with</w:t>
      </w:r>
      <w:r w:rsidR="002A3BAE">
        <w:t xml:space="preserve"> all </w:t>
      </w:r>
      <w:r w:rsidR="0023121A">
        <w:t>movies.</w:t>
      </w:r>
    </w:p>
    <w:p w:rsidR="00D64B04" w:rsidRDefault="00D64B04" w:rsidP="00123BC4">
      <w:pPr>
        <w:pStyle w:val="ListParagraph"/>
        <w:numPr>
          <w:ilvl w:val="0"/>
          <w:numId w:val="31"/>
        </w:numPr>
      </w:pPr>
      <w:r>
        <w:t xml:space="preserve">Other Applicable Behavior: </w:t>
      </w:r>
      <w:r w:rsidR="00123BC4">
        <w:t>Must be called after cache_</w:t>
      </w:r>
      <w:r w:rsidR="006E32DC">
        <w:t>tweets (</w:t>
      </w:r>
      <w:r w:rsidR="00123BC4">
        <w:t>). It takes the cached information from the cache file for each movie, creates, and returns a list of all Tweet instances</w:t>
      </w:r>
      <w:r w:rsidR="00A13BDC">
        <w:t>.</w:t>
      </w:r>
    </w:p>
    <w:p w:rsidR="0036089A" w:rsidRDefault="0036089A" w:rsidP="00D64B04">
      <w:r>
        <w:t>get_</w:t>
      </w:r>
      <w:r w:rsidR="003F0951">
        <w:t>neighborhood (</w:t>
      </w:r>
      <w:r>
        <w:t>)</w:t>
      </w:r>
    </w:p>
    <w:p w:rsidR="00D64B04" w:rsidRDefault="00D64B04" w:rsidP="00C83302">
      <w:pPr>
        <w:pStyle w:val="ListParagraph"/>
        <w:numPr>
          <w:ilvl w:val="0"/>
          <w:numId w:val="31"/>
        </w:numPr>
      </w:pPr>
      <w:r>
        <w:t>Input: (required</w:t>
      </w:r>
      <w:r w:rsidR="00CF7E48">
        <w:t xml:space="preserve">) A list of Twitter </w:t>
      </w:r>
      <w:r w:rsidR="00C83302">
        <w:t>dictionary requests</w:t>
      </w:r>
    </w:p>
    <w:p w:rsidR="00D64B04" w:rsidRDefault="00D64B04" w:rsidP="00D937B0">
      <w:pPr>
        <w:pStyle w:val="ListParagraph"/>
        <w:numPr>
          <w:ilvl w:val="0"/>
          <w:numId w:val="31"/>
        </w:numPr>
      </w:pPr>
      <w:r>
        <w:t>Return Value</w:t>
      </w:r>
      <w:r w:rsidR="00D937B0">
        <w:t>: A list of User instances</w:t>
      </w:r>
      <w:r w:rsidR="009A162A">
        <w:t>.</w:t>
      </w:r>
    </w:p>
    <w:p w:rsidR="00614A5F" w:rsidRDefault="00D64B04" w:rsidP="00614A5F">
      <w:pPr>
        <w:pStyle w:val="ListParagraph"/>
        <w:numPr>
          <w:ilvl w:val="0"/>
          <w:numId w:val="31"/>
        </w:numPr>
      </w:pPr>
      <w:r>
        <w:t xml:space="preserve">Other Applicable Behavior: </w:t>
      </w:r>
      <w:r w:rsidR="0014010D">
        <w:t>Cache’s the information of each user who</w:t>
      </w:r>
      <w:r w:rsidR="009F561C">
        <w:t xml:space="preserve"> either posted a Tweet in the list or who was mentioned</w:t>
      </w:r>
      <w:r w:rsidR="00901DD2">
        <w:t xml:space="preserve"> in one of the Tweets</w:t>
      </w:r>
      <w:r w:rsidR="006D4FCB">
        <w:t xml:space="preserve"> under the key ‘user_neighborhood</w:t>
      </w:r>
      <w:r w:rsidR="00CC6470">
        <w:t>.</w:t>
      </w:r>
      <w:r w:rsidR="006D4FCB">
        <w:t>’</w:t>
      </w:r>
      <w:r w:rsidR="007F3064">
        <w:t xml:space="preserve"> Then, returns a list of those created User instances.</w:t>
      </w:r>
    </w:p>
    <w:p w:rsidR="00614A5F" w:rsidRDefault="00614A5F" w:rsidP="00614A5F"/>
    <w:p w:rsidR="00614A5F" w:rsidRDefault="00614A5F" w:rsidP="00614A5F">
      <w:r>
        <w:t>Database:</w:t>
      </w:r>
    </w:p>
    <w:p w:rsidR="00614A5F" w:rsidRDefault="00614A5F" w:rsidP="00614A5F">
      <w:r>
        <w:lastRenderedPageBreak/>
        <w:t>The database has three tables within it: Movies, Users, and Tweets:</w:t>
      </w:r>
    </w:p>
    <w:p w:rsidR="00614A5F" w:rsidRDefault="00614A5F" w:rsidP="00614A5F">
      <w:r>
        <w:t>Movies:</w:t>
      </w:r>
    </w:p>
    <w:p w:rsidR="00614A5F" w:rsidRDefault="00DF4419" w:rsidP="00DF4419">
      <w:pPr>
        <w:pStyle w:val="ListParagraph"/>
        <w:numPr>
          <w:ilvl w:val="0"/>
          <w:numId w:val="31"/>
        </w:numPr>
      </w:pPr>
      <w:r>
        <w:t>Rows:</w:t>
      </w:r>
    </w:p>
    <w:p w:rsidR="00DF4419" w:rsidRDefault="00DF4419" w:rsidP="0074662D">
      <w:pPr>
        <w:pStyle w:val="ListParagraph"/>
        <w:numPr>
          <w:ilvl w:val="1"/>
          <w:numId w:val="31"/>
        </w:numPr>
      </w:pPr>
      <w:r>
        <w:t>imdb_id: IMDB movie ID</w:t>
      </w:r>
      <w:r w:rsidR="0074662D">
        <w:t>s,</w:t>
      </w:r>
      <w:r w:rsidR="00140AAD">
        <w:t xml:space="preserve"> </w:t>
      </w:r>
      <w:r w:rsidR="0074662D">
        <w:t>containing TEXT attributes</w:t>
      </w:r>
    </w:p>
    <w:p w:rsidR="00140AAD" w:rsidRDefault="00DF4419" w:rsidP="00140AAD">
      <w:pPr>
        <w:pStyle w:val="ListParagraph"/>
        <w:numPr>
          <w:ilvl w:val="2"/>
          <w:numId w:val="31"/>
        </w:numPr>
      </w:pPr>
      <w:r>
        <w:t>This row is the PRIMARY KEY</w:t>
      </w:r>
      <w:r w:rsidR="00D3065A">
        <w:t xml:space="preserve">. </w:t>
      </w:r>
    </w:p>
    <w:p w:rsidR="00140AAD" w:rsidRDefault="00DF4419" w:rsidP="0074662D">
      <w:pPr>
        <w:pStyle w:val="ListParagraph"/>
        <w:numPr>
          <w:ilvl w:val="1"/>
          <w:numId w:val="31"/>
        </w:numPr>
      </w:pPr>
      <w:r>
        <w:t>title: movie title</w:t>
      </w:r>
      <w:r w:rsidR="0074662D">
        <w:t>s,</w:t>
      </w:r>
      <w:r w:rsidR="00140AAD">
        <w:t xml:space="preserve"> </w:t>
      </w:r>
      <w:r w:rsidR="0074662D">
        <w:t xml:space="preserve">containing </w:t>
      </w:r>
      <w:r w:rsidR="00140AAD">
        <w:t>TEXT</w:t>
      </w:r>
      <w:r w:rsidR="0074662D">
        <w:t xml:space="preserve"> attributes</w:t>
      </w:r>
    </w:p>
    <w:p w:rsidR="00DF4419" w:rsidRDefault="00DF4419" w:rsidP="0074662D">
      <w:pPr>
        <w:pStyle w:val="ListParagraph"/>
        <w:numPr>
          <w:ilvl w:val="1"/>
          <w:numId w:val="31"/>
        </w:numPr>
      </w:pPr>
      <w:r>
        <w:t>imdb_rating: IMDB rating</w:t>
      </w:r>
      <w:r w:rsidR="0074662D">
        <w:t>s, containing INTEGER attributes</w:t>
      </w:r>
    </w:p>
    <w:p w:rsidR="00DF4419" w:rsidRDefault="00DF4419" w:rsidP="00DF4419">
      <w:pPr>
        <w:pStyle w:val="ListParagraph"/>
        <w:numPr>
          <w:ilvl w:val="1"/>
          <w:numId w:val="31"/>
        </w:numPr>
      </w:pPr>
      <w:r>
        <w:t>year_released</w:t>
      </w:r>
      <w:r w:rsidR="0074662D">
        <w:t>: year released in theatres, containing INTEGER attributes</w:t>
      </w:r>
    </w:p>
    <w:p w:rsidR="00DF4419" w:rsidRDefault="00DF4419" w:rsidP="00DF4419">
      <w:pPr>
        <w:pStyle w:val="ListParagraph"/>
        <w:numPr>
          <w:ilvl w:val="1"/>
          <w:numId w:val="31"/>
        </w:numPr>
      </w:pPr>
      <w:r>
        <w:t>studio: production studio</w:t>
      </w:r>
      <w:r w:rsidR="0074662D">
        <w:t>, containing TEXT attributes</w:t>
      </w:r>
    </w:p>
    <w:p w:rsidR="0074662D" w:rsidRDefault="00DF4419" w:rsidP="005B0345">
      <w:pPr>
        <w:pStyle w:val="ListParagraph"/>
        <w:numPr>
          <w:ilvl w:val="1"/>
          <w:numId w:val="31"/>
        </w:numPr>
      </w:pPr>
      <w:r>
        <w:t xml:space="preserve">actors: top-billed </w:t>
      </w:r>
      <w:r w:rsidR="0074662D">
        <w:t>actors, containing TEXT attributes</w:t>
      </w:r>
    </w:p>
    <w:p w:rsidR="005B0345" w:rsidRDefault="005B0345" w:rsidP="005B0345">
      <w:r>
        <w:t xml:space="preserve">Tweets: </w:t>
      </w:r>
    </w:p>
    <w:p w:rsidR="005B0345" w:rsidRDefault="005B0345" w:rsidP="005B0345">
      <w:pPr>
        <w:pStyle w:val="ListParagraph"/>
        <w:numPr>
          <w:ilvl w:val="0"/>
          <w:numId w:val="31"/>
        </w:numPr>
      </w:pPr>
      <w:r>
        <w:t>Rows:</w:t>
      </w:r>
    </w:p>
    <w:p w:rsidR="005B0345" w:rsidRDefault="005B0345" w:rsidP="005B0345">
      <w:pPr>
        <w:pStyle w:val="ListParagraph"/>
        <w:numPr>
          <w:ilvl w:val="1"/>
          <w:numId w:val="31"/>
        </w:numPr>
      </w:pPr>
      <w:r>
        <w:t>movie: associated movie search term (movie title), containing TEXT attributes</w:t>
      </w:r>
    </w:p>
    <w:p w:rsidR="005B0345" w:rsidRDefault="005B0345" w:rsidP="005B0345">
      <w:pPr>
        <w:pStyle w:val="ListParagraph"/>
        <w:numPr>
          <w:ilvl w:val="1"/>
          <w:numId w:val="31"/>
        </w:numPr>
      </w:pPr>
      <w:r>
        <w:t>tweet_id: tweet’s ID, containing TEXT attributes</w:t>
      </w:r>
    </w:p>
    <w:p w:rsidR="000A7903" w:rsidRDefault="000A7903" w:rsidP="000A7903">
      <w:pPr>
        <w:pStyle w:val="ListParagraph"/>
        <w:numPr>
          <w:ilvl w:val="2"/>
          <w:numId w:val="31"/>
        </w:numPr>
      </w:pPr>
      <w:r>
        <w:t xml:space="preserve">This row is the PRIMARY KEY. </w:t>
      </w:r>
    </w:p>
    <w:p w:rsidR="005B0345" w:rsidRDefault="005B0345" w:rsidP="005B0345">
      <w:pPr>
        <w:pStyle w:val="ListParagraph"/>
        <w:numPr>
          <w:ilvl w:val="1"/>
          <w:numId w:val="31"/>
        </w:numPr>
      </w:pPr>
      <w:r>
        <w:t>text: the text of the tweet, containing TEXT attributes</w:t>
      </w:r>
    </w:p>
    <w:p w:rsidR="005B0345" w:rsidRDefault="005B0345" w:rsidP="005B0345">
      <w:pPr>
        <w:pStyle w:val="ListParagraph"/>
        <w:numPr>
          <w:ilvl w:val="1"/>
          <w:numId w:val="31"/>
        </w:numPr>
      </w:pPr>
      <w:r>
        <w:t>user_id: tweet poster’s ID, containing TEXT attributes</w:t>
      </w:r>
    </w:p>
    <w:p w:rsidR="00DF4419" w:rsidRDefault="005B0345" w:rsidP="005B0345">
      <w:pPr>
        <w:pStyle w:val="ListParagraph"/>
        <w:numPr>
          <w:ilvl w:val="1"/>
          <w:numId w:val="31"/>
        </w:numPr>
      </w:pPr>
      <w:r>
        <w:t>retweets: retweets received by tweet, containing INTEGER attributes</w:t>
      </w:r>
    </w:p>
    <w:p w:rsidR="007B5947" w:rsidRDefault="007B5947" w:rsidP="007B5947">
      <w:r>
        <w:t>Users:</w:t>
      </w:r>
    </w:p>
    <w:p w:rsidR="007B5947" w:rsidRDefault="007B5947" w:rsidP="007B5947">
      <w:pPr>
        <w:pStyle w:val="ListParagraph"/>
        <w:numPr>
          <w:ilvl w:val="0"/>
          <w:numId w:val="31"/>
        </w:numPr>
      </w:pPr>
      <w:r>
        <w:t>Rows:</w:t>
      </w:r>
    </w:p>
    <w:p w:rsidR="007B5947" w:rsidRDefault="007B5947" w:rsidP="007B5947">
      <w:pPr>
        <w:pStyle w:val="ListParagraph"/>
        <w:numPr>
          <w:ilvl w:val="1"/>
          <w:numId w:val="31"/>
        </w:numPr>
      </w:pPr>
      <w:r>
        <w:t>user_id: user’s ID, containing TEXT attributes</w:t>
      </w:r>
    </w:p>
    <w:p w:rsidR="000A7903" w:rsidRDefault="000A7903" w:rsidP="000A7903">
      <w:pPr>
        <w:pStyle w:val="ListParagraph"/>
        <w:numPr>
          <w:ilvl w:val="2"/>
          <w:numId w:val="31"/>
        </w:numPr>
      </w:pPr>
      <w:r>
        <w:t xml:space="preserve">This row is the PRIMARY KEY. </w:t>
      </w:r>
    </w:p>
    <w:p w:rsidR="007B5947" w:rsidRDefault="007B5947" w:rsidP="007B5947">
      <w:pPr>
        <w:pStyle w:val="ListParagraph"/>
        <w:numPr>
          <w:ilvl w:val="1"/>
          <w:numId w:val="31"/>
        </w:numPr>
      </w:pPr>
      <w:r>
        <w:t>screen_name: user’s screen name, containing TEXT attributes</w:t>
      </w:r>
    </w:p>
    <w:p w:rsidR="007B5947" w:rsidRDefault="007B5947" w:rsidP="007B5947">
      <w:pPr>
        <w:pStyle w:val="ListParagraph"/>
        <w:numPr>
          <w:ilvl w:val="1"/>
          <w:numId w:val="31"/>
        </w:numPr>
      </w:pPr>
      <w:r>
        <w:t>num_favs: number of item’s a user has ever favorited, containing TEXT attributes</w:t>
      </w:r>
    </w:p>
    <w:p w:rsidR="007B5947" w:rsidRDefault="007B5947" w:rsidP="007B5947">
      <w:pPr>
        <w:pStyle w:val="ListParagraph"/>
        <w:numPr>
          <w:ilvl w:val="1"/>
          <w:numId w:val="31"/>
        </w:numPr>
      </w:pPr>
      <w:r>
        <w:t>description: user bio (or description), containing TEXT attributes</w:t>
      </w:r>
    </w:p>
    <w:p w:rsidR="00070E34" w:rsidRDefault="00070E34" w:rsidP="00070E34"/>
    <w:p w:rsidR="00070E34" w:rsidRDefault="00070E34" w:rsidP="00070E34">
      <w:r>
        <w:t>Data Queries:</w:t>
      </w:r>
    </w:p>
    <w:p w:rsidR="00D75E90" w:rsidRPr="00D75E90" w:rsidRDefault="005F71A8" w:rsidP="00D75E90">
      <w:pPr>
        <w:pStyle w:val="ListParagraph"/>
        <w:numPr>
          <w:ilvl w:val="0"/>
          <w:numId w:val="34"/>
        </w:numPr>
        <w:rPr>
          <w:u w:val="single"/>
        </w:rPr>
      </w:pPr>
      <w:r w:rsidRPr="00FC2729">
        <w:rPr>
          <w:u w:val="single"/>
        </w:rPr>
        <w:t>Select the</w:t>
      </w:r>
      <w:r w:rsidR="00070E34" w:rsidRPr="00FC2729">
        <w:rPr>
          <w:u w:val="single"/>
        </w:rPr>
        <w:t xml:space="preserve"> title</w:t>
      </w:r>
      <w:r w:rsidR="009C7AD5" w:rsidRPr="00FC2729">
        <w:rPr>
          <w:u w:val="single"/>
        </w:rPr>
        <w:t xml:space="preserve"> attribute</w:t>
      </w:r>
      <w:r w:rsidR="00070E34" w:rsidRPr="00FC2729">
        <w:rPr>
          <w:u w:val="single"/>
        </w:rPr>
        <w:t xml:space="preserve"> </w:t>
      </w:r>
      <w:r w:rsidR="009C7AD5" w:rsidRPr="00FC2729">
        <w:rPr>
          <w:u w:val="single"/>
        </w:rPr>
        <w:t xml:space="preserve">for the movie </w:t>
      </w:r>
      <w:r w:rsidR="00070E34" w:rsidRPr="00FC2729">
        <w:rPr>
          <w:u w:val="single"/>
        </w:rPr>
        <w:t>with the highest rating.</w:t>
      </w:r>
      <w:r w:rsidR="001308BB" w:rsidRPr="00FC2729">
        <w:rPr>
          <w:u w:val="single"/>
        </w:rPr>
        <w:t xml:space="preserve"> </w:t>
      </w:r>
      <w:r w:rsidR="001308BB">
        <w:t>This is useful because it will give me access to best rated movie so I</w:t>
      </w:r>
      <w:r w:rsidR="002235B0">
        <w:t xml:space="preserve"> can print out which movie was rated the most so the user can get more familiar with our data. </w:t>
      </w:r>
    </w:p>
    <w:p w:rsidR="00070E34" w:rsidRDefault="00070E34" w:rsidP="00070E34">
      <w:pPr>
        <w:pStyle w:val="ListParagraph"/>
        <w:numPr>
          <w:ilvl w:val="0"/>
          <w:numId w:val="34"/>
        </w:numPr>
      </w:pPr>
      <w:r w:rsidRPr="00FC2729">
        <w:rPr>
          <w:u w:val="single"/>
        </w:rPr>
        <w:t xml:space="preserve">Select the </w:t>
      </w:r>
      <w:r w:rsidR="009C7AD5" w:rsidRPr="00FC2729">
        <w:rPr>
          <w:u w:val="single"/>
        </w:rPr>
        <w:t xml:space="preserve">retweets, </w:t>
      </w:r>
      <w:r w:rsidR="00AC3A4F" w:rsidRPr="00FC2729">
        <w:rPr>
          <w:u w:val="single"/>
        </w:rPr>
        <w:t>title,</w:t>
      </w:r>
      <w:r w:rsidR="009C7AD5" w:rsidRPr="00FC2729">
        <w:rPr>
          <w:u w:val="single"/>
        </w:rPr>
        <w:t xml:space="preserve"> and text attributes for the </w:t>
      </w:r>
      <w:r w:rsidR="001308BB" w:rsidRPr="00FC2729">
        <w:rPr>
          <w:u w:val="single"/>
        </w:rPr>
        <w:t>tweet with the most retweets.</w:t>
      </w:r>
      <w:r w:rsidR="00870C2D">
        <w:t xml:space="preserve"> </w:t>
      </w:r>
      <w:bookmarkStart w:id="0" w:name="_GoBack"/>
      <w:bookmarkEnd w:id="0"/>
      <w:r w:rsidR="00870C2D">
        <w:t>This is useful because it allowed me to use that queried information to print out information about the most retweeted retweet and its associated movie.</w:t>
      </w:r>
    </w:p>
    <w:p w:rsidR="00870C2D" w:rsidRDefault="0034038B" w:rsidP="0034038B">
      <w:pPr>
        <w:pStyle w:val="ListParagraph"/>
        <w:numPr>
          <w:ilvl w:val="0"/>
          <w:numId w:val="34"/>
        </w:numPr>
      </w:pPr>
      <w:r>
        <w:rPr>
          <w:u w:val="single"/>
        </w:rPr>
        <w:t xml:space="preserve">Select the user screen_name and num_fav attributes for users </w:t>
      </w:r>
      <w:r w:rsidR="00AC3A4F">
        <w:rPr>
          <w:u w:val="single"/>
        </w:rPr>
        <w:t>whose</w:t>
      </w:r>
      <w:r>
        <w:rPr>
          <w:u w:val="single"/>
        </w:rPr>
        <w:t xml:space="preserve"> screen_names are less than 10 characters long. </w:t>
      </w:r>
      <w:r>
        <w:t>This is useful because it allowed me to get access to a very specific subsect of user information that I could perform averages and other operations on.</w:t>
      </w:r>
    </w:p>
    <w:p w:rsidR="00794F75" w:rsidRDefault="00794F75" w:rsidP="00A440C6">
      <w:pPr>
        <w:pStyle w:val="ListParagraph"/>
        <w:numPr>
          <w:ilvl w:val="1"/>
          <w:numId w:val="34"/>
        </w:numPr>
      </w:pPr>
      <w:r>
        <w:t>A</w:t>
      </w:r>
      <w:r w:rsidR="00A440C6">
        <w:t>dditionally, a</w:t>
      </w:r>
      <w:r>
        <w:t>llowed me to find average numb</w:t>
      </w:r>
      <w:r w:rsidR="00A440C6">
        <w:t>er of favorites for these users.</w:t>
      </w:r>
    </w:p>
    <w:p w:rsidR="00ED61B6" w:rsidRDefault="00ED61B6" w:rsidP="00ED61B6">
      <w:pPr>
        <w:pStyle w:val="ListParagraph"/>
        <w:numPr>
          <w:ilvl w:val="0"/>
          <w:numId w:val="34"/>
        </w:numPr>
      </w:pPr>
      <w:r>
        <w:t>OTHER QUERIES:</w:t>
      </w:r>
    </w:p>
    <w:p w:rsidR="00ED61B6" w:rsidRDefault="00ED61B6" w:rsidP="00ED61B6">
      <w:pPr>
        <w:pStyle w:val="ListParagraph"/>
        <w:numPr>
          <w:ilvl w:val="1"/>
          <w:numId w:val="34"/>
        </w:numPr>
      </w:pPr>
      <w:r>
        <w:rPr>
          <w:u w:val="single"/>
        </w:rPr>
        <w:t xml:space="preserve">Select entirety of Tweets and Users. </w:t>
      </w:r>
      <w:r>
        <w:t xml:space="preserve">This allowed me to access specific data I wanted </w:t>
      </w:r>
      <w:r w:rsidR="006478EA">
        <w:t xml:space="preserve">to add for each table summaries in the output files. </w:t>
      </w:r>
    </w:p>
    <w:p w:rsidR="0021629C" w:rsidRDefault="0036290C" w:rsidP="0021629C">
      <w:r>
        <w:t>Output File Contains:</w:t>
      </w:r>
    </w:p>
    <w:p w:rsidR="0021629C" w:rsidRDefault="0036290C" w:rsidP="00B24AE7">
      <w:pPr>
        <w:pStyle w:val="ListParagraph"/>
        <w:numPr>
          <w:ilvl w:val="0"/>
          <w:numId w:val="31"/>
        </w:numPr>
      </w:pPr>
      <w:r>
        <w:t>Highest Rated movies</w:t>
      </w:r>
    </w:p>
    <w:p w:rsidR="0036290C" w:rsidRDefault="0036290C" w:rsidP="00B24AE7">
      <w:pPr>
        <w:pStyle w:val="ListParagraph"/>
        <w:numPr>
          <w:ilvl w:val="0"/>
          <w:numId w:val="31"/>
        </w:numPr>
      </w:pPr>
      <w:r>
        <w:t>Most Retweeted Tweet About a Movie</w:t>
      </w:r>
    </w:p>
    <w:p w:rsidR="0036290C" w:rsidRDefault="0036290C" w:rsidP="0036290C">
      <w:pPr>
        <w:pStyle w:val="ListParagraph"/>
        <w:numPr>
          <w:ilvl w:val="1"/>
          <w:numId w:val="31"/>
        </w:numPr>
      </w:pPr>
      <w:r>
        <w:t>Number of times that it was retweeted</w:t>
      </w:r>
    </w:p>
    <w:p w:rsidR="0036290C" w:rsidRDefault="00AB1DA3" w:rsidP="0036290C">
      <w:pPr>
        <w:pStyle w:val="ListParagraph"/>
        <w:numPr>
          <w:ilvl w:val="0"/>
          <w:numId w:val="31"/>
        </w:numPr>
      </w:pPr>
      <w:r>
        <w:t xml:space="preserve">Screen names of users </w:t>
      </w:r>
      <w:r w:rsidR="009806F4">
        <w:t>whose</w:t>
      </w:r>
      <w:r>
        <w:t xml:space="preserve"> screen names have less than 7 characters</w:t>
      </w:r>
    </w:p>
    <w:p w:rsidR="006A2D1E" w:rsidRDefault="006A2D1E" w:rsidP="006A2D1E">
      <w:pPr>
        <w:pStyle w:val="ListParagraph"/>
        <w:numPr>
          <w:ilvl w:val="1"/>
          <w:numId w:val="31"/>
        </w:numPr>
      </w:pPr>
      <w:r>
        <w:t>The average favorites of these users</w:t>
      </w:r>
    </w:p>
    <w:p w:rsidR="006A2D1E" w:rsidRDefault="006A2D1E" w:rsidP="006A2D1E">
      <w:pPr>
        <w:pStyle w:val="ListParagraph"/>
        <w:numPr>
          <w:ilvl w:val="0"/>
          <w:numId w:val="31"/>
        </w:numPr>
      </w:pPr>
      <w:r>
        <w:t>Movie Summary</w:t>
      </w:r>
    </w:p>
    <w:p w:rsidR="006A2D1E" w:rsidRDefault="006A2D1E" w:rsidP="006A2D1E">
      <w:pPr>
        <w:pStyle w:val="ListParagraph"/>
        <w:numPr>
          <w:ilvl w:val="1"/>
          <w:numId w:val="31"/>
        </w:numPr>
      </w:pPr>
      <w:r>
        <w:lastRenderedPageBreak/>
        <w:t>__str__() and movie_summary() methods are output for each movie</w:t>
      </w:r>
    </w:p>
    <w:p w:rsidR="006A2D1E" w:rsidRDefault="006A2D1E" w:rsidP="006A2D1E">
      <w:pPr>
        <w:pStyle w:val="ListParagraph"/>
        <w:numPr>
          <w:ilvl w:val="0"/>
          <w:numId w:val="31"/>
        </w:numPr>
      </w:pPr>
      <w:r>
        <w:t>Tweets Summary</w:t>
      </w:r>
    </w:p>
    <w:p w:rsidR="006A2D1E" w:rsidRDefault="006A2D1E" w:rsidP="006A2D1E">
      <w:pPr>
        <w:pStyle w:val="ListParagraph"/>
        <w:numPr>
          <w:ilvl w:val="1"/>
          <w:numId w:val="31"/>
        </w:numPr>
      </w:pPr>
      <w:r>
        <w:t>For each distinct tweet (by primary key) in the database, print the output of the text as well as its number of retweets.</w:t>
      </w:r>
    </w:p>
    <w:p w:rsidR="006A2D1E" w:rsidRDefault="006A2D1E" w:rsidP="006A2D1E">
      <w:pPr>
        <w:pStyle w:val="ListParagraph"/>
        <w:numPr>
          <w:ilvl w:val="1"/>
          <w:numId w:val="31"/>
        </w:numPr>
      </w:pPr>
      <w:r>
        <w:t>For each distinct user (by user id) in the database, print the output of the screen name, number of favorites and Twitter bio.</w:t>
      </w:r>
    </w:p>
    <w:p w:rsidR="007624A8" w:rsidRDefault="007624A8" w:rsidP="007624A8"/>
    <w:p w:rsidR="007624A8" w:rsidRDefault="007624A8" w:rsidP="007624A8">
      <w:r>
        <w:t>Why did I choose this project?</w:t>
      </w:r>
    </w:p>
    <w:p w:rsidR="007624A8" w:rsidRDefault="007624A8" w:rsidP="007624A8">
      <w:pPr>
        <w:pStyle w:val="ListParagraph"/>
        <w:numPr>
          <w:ilvl w:val="0"/>
          <w:numId w:val="31"/>
        </w:numPr>
      </w:pPr>
      <w:r>
        <w:t>My favorite part of the class was working with the Twitter API and learning the ins and outs of things like string manipulations working with BeautifulSoup for the New York Times website.</w:t>
      </w:r>
      <w:r w:rsidR="008F3993">
        <w:t xml:space="preserve"> I also really liked exploring </w:t>
      </w:r>
      <w:r w:rsidR="00F15A03">
        <w:t>the Twitter API as someone who’s never used Twitter before.</w:t>
      </w:r>
    </w:p>
    <w:p w:rsidR="009B7380" w:rsidRDefault="009B7380" w:rsidP="009B7380"/>
    <w:p w:rsidR="009B7380" w:rsidRDefault="009B7380" w:rsidP="009B7380">
      <w:r>
        <w:t>NOTE: SPECIFICS FOR SI 206</w:t>
      </w:r>
    </w:p>
    <w:p w:rsidR="008B5C71" w:rsidRDefault="0082637A" w:rsidP="009B344A">
      <w:pPr>
        <w:pStyle w:val="ListParagraph"/>
        <w:numPr>
          <w:ilvl w:val="0"/>
          <w:numId w:val="39"/>
        </w:numPr>
      </w:pPr>
      <w:r>
        <w:t>L</w:t>
      </w:r>
      <w:r w:rsidR="00103ECB" w:rsidRPr="00103ECB">
        <w:t>ine(s) on which each of your data gathering functions begin(s):</w:t>
      </w:r>
    </w:p>
    <w:p w:rsidR="009B344A" w:rsidRDefault="009B344A" w:rsidP="009B344A">
      <w:pPr>
        <w:pStyle w:val="ListParagraph"/>
        <w:numPr>
          <w:ilvl w:val="1"/>
          <w:numId w:val="39"/>
        </w:numPr>
      </w:pPr>
      <w:r>
        <w:t>102 – request_movies()</w:t>
      </w:r>
    </w:p>
    <w:p w:rsidR="009B344A" w:rsidRDefault="009B344A" w:rsidP="009B344A">
      <w:pPr>
        <w:pStyle w:val="ListParagraph"/>
        <w:numPr>
          <w:ilvl w:val="1"/>
          <w:numId w:val="39"/>
        </w:numPr>
      </w:pPr>
      <w:r>
        <w:t>112 – cache_tweets()</w:t>
      </w:r>
    </w:p>
    <w:p w:rsidR="009B344A" w:rsidRDefault="009B344A" w:rsidP="009B344A">
      <w:pPr>
        <w:pStyle w:val="ListParagraph"/>
        <w:numPr>
          <w:ilvl w:val="1"/>
          <w:numId w:val="39"/>
        </w:numPr>
      </w:pPr>
      <w:r>
        <w:t>121 – get_tweets()</w:t>
      </w:r>
    </w:p>
    <w:p w:rsidR="009B344A" w:rsidRDefault="009B344A" w:rsidP="009B344A">
      <w:pPr>
        <w:pStyle w:val="ListParagraph"/>
        <w:numPr>
          <w:ilvl w:val="1"/>
          <w:numId w:val="39"/>
        </w:numPr>
      </w:pPr>
      <w:r>
        <w:t>131 – get_neighborhood()</w:t>
      </w:r>
    </w:p>
    <w:p w:rsidR="00103ECB" w:rsidRDefault="00103ECB" w:rsidP="00E81451">
      <w:pPr>
        <w:pStyle w:val="ListParagraph"/>
        <w:numPr>
          <w:ilvl w:val="0"/>
          <w:numId w:val="40"/>
        </w:numPr>
      </w:pPr>
      <w:r w:rsidRPr="00103ECB">
        <w:t>Line(s) on which your class definition(s) begin(s):</w:t>
      </w:r>
    </w:p>
    <w:p w:rsidR="00E81451" w:rsidRDefault="00E81451" w:rsidP="00E81451">
      <w:pPr>
        <w:pStyle w:val="ListParagraph"/>
        <w:numPr>
          <w:ilvl w:val="1"/>
          <w:numId w:val="40"/>
        </w:numPr>
      </w:pPr>
      <w:r>
        <w:t>48 – Movie</w:t>
      </w:r>
    </w:p>
    <w:p w:rsidR="00E81451" w:rsidRDefault="00E81451" w:rsidP="00E81451">
      <w:pPr>
        <w:pStyle w:val="ListParagraph"/>
        <w:numPr>
          <w:ilvl w:val="1"/>
          <w:numId w:val="40"/>
        </w:numPr>
      </w:pPr>
      <w:r>
        <w:t>74 – Tweet</w:t>
      </w:r>
    </w:p>
    <w:p w:rsidR="00E81451" w:rsidRPr="00103ECB" w:rsidRDefault="00E81451" w:rsidP="00E81451">
      <w:pPr>
        <w:pStyle w:val="ListParagraph"/>
        <w:numPr>
          <w:ilvl w:val="1"/>
          <w:numId w:val="40"/>
        </w:numPr>
      </w:pPr>
      <w:r>
        <w:t>88 – User</w:t>
      </w:r>
    </w:p>
    <w:p w:rsidR="00E81451" w:rsidRPr="00103ECB" w:rsidRDefault="00103ECB" w:rsidP="00C40D61">
      <w:pPr>
        <w:pStyle w:val="ListParagraph"/>
        <w:numPr>
          <w:ilvl w:val="0"/>
          <w:numId w:val="40"/>
        </w:numPr>
      </w:pPr>
      <w:r w:rsidRPr="00103ECB">
        <w:t>Line(s) where your database is created in the program:</w:t>
      </w:r>
      <w:r w:rsidR="00E81451">
        <w:t xml:space="preserve"> 154</w:t>
      </w:r>
    </w:p>
    <w:p w:rsidR="00103ECB" w:rsidRPr="00103ECB" w:rsidRDefault="00E81451" w:rsidP="00E81451">
      <w:pPr>
        <w:pStyle w:val="ListParagraph"/>
        <w:numPr>
          <w:ilvl w:val="0"/>
          <w:numId w:val="40"/>
        </w:numPr>
      </w:pPr>
      <w:r>
        <w:t>L</w:t>
      </w:r>
      <w:r w:rsidR="00103ECB" w:rsidRPr="00103ECB">
        <w:t>ine(s) of code that load data into your database:</w:t>
      </w:r>
      <w:r w:rsidR="000F6998">
        <w:t xml:space="preserve"> 158 - 185</w:t>
      </w:r>
    </w:p>
    <w:p w:rsidR="00103ECB" w:rsidRPr="00103ECB" w:rsidRDefault="00103ECB" w:rsidP="00E81451">
      <w:pPr>
        <w:pStyle w:val="ListParagraph"/>
        <w:numPr>
          <w:ilvl w:val="0"/>
          <w:numId w:val="40"/>
        </w:numPr>
      </w:pPr>
      <w:r w:rsidRPr="00103ECB">
        <w:t>Line(s) of code (</w:t>
      </w:r>
      <w:r w:rsidR="00843BF6" w:rsidRPr="00103ECB">
        <w:t>approx.</w:t>
      </w:r>
      <w:r w:rsidRPr="00103ECB">
        <w:t xml:space="preserve">) where your data processing code occurs — where in the file can we see all the processing techniques you </w:t>
      </w:r>
      <w:r w:rsidR="00D66432" w:rsidRPr="00103ECB">
        <w:t>used:</w:t>
      </w:r>
      <w:r w:rsidR="00EE6AB0">
        <w:t xml:space="preserve"> 189 – 218</w:t>
      </w:r>
    </w:p>
    <w:p w:rsidR="00103ECB" w:rsidRPr="00103ECB" w:rsidRDefault="00103ECB" w:rsidP="00E81451">
      <w:pPr>
        <w:pStyle w:val="ListParagraph"/>
        <w:numPr>
          <w:ilvl w:val="0"/>
          <w:numId w:val="40"/>
        </w:numPr>
      </w:pPr>
      <w:r w:rsidRPr="00103ECB">
        <w:t>Line(s) o</w:t>
      </w:r>
      <w:r w:rsidR="00A57AFA">
        <w:t>f co</w:t>
      </w:r>
      <w:r w:rsidR="00A51282">
        <w:t>de that generate the output: 237</w:t>
      </w:r>
      <w:r w:rsidR="00A57AFA">
        <w:t xml:space="preserve"> </w:t>
      </w:r>
      <w:r w:rsidR="00D66432">
        <w:t>–</w:t>
      </w:r>
      <w:r w:rsidR="00A51282">
        <w:t xml:space="preserve"> 262</w:t>
      </w:r>
    </w:p>
    <w:p w:rsidR="009B7380" w:rsidRPr="00290C8C" w:rsidRDefault="009B7380" w:rsidP="009B7380"/>
    <w:sectPr w:rsidR="009B7380" w:rsidRPr="00290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F599F"/>
    <w:multiLevelType w:val="hybridMultilevel"/>
    <w:tmpl w:val="F6721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6BE22C7"/>
    <w:multiLevelType w:val="hybridMultilevel"/>
    <w:tmpl w:val="2000E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31324F"/>
    <w:multiLevelType w:val="hybridMultilevel"/>
    <w:tmpl w:val="9B42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3C46F8"/>
    <w:multiLevelType w:val="hybridMultilevel"/>
    <w:tmpl w:val="BAC24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DCF341D"/>
    <w:multiLevelType w:val="hybridMultilevel"/>
    <w:tmpl w:val="5C6E4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0F3FD3"/>
    <w:multiLevelType w:val="hybridMultilevel"/>
    <w:tmpl w:val="7BF4D59A"/>
    <w:lvl w:ilvl="0" w:tplc="C122E902">
      <w:numFmt w:val="bullet"/>
      <w:lvlText w:val="-"/>
      <w:lvlJc w:val="left"/>
      <w:pPr>
        <w:ind w:left="720" w:hanging="360"/>
      </w:pPr>
      <w:rPr>
        <w:rFonts w:ascii="Calibri" w:eastAsia="SimSu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65E74F5"/>
    <w:multiLevelType w:val="hybridMultilevel"/>
    <w:tmpl w:val="3D72B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3C066FA5"/>
    <w:multiLevelType w:val="multilevel"/>
    <w:tmpl w:val="CD74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ED7050"/>
    <w:multiLevelType w:val="hybridMultilevel"/>
    <w:tmpl w:val="ED4E604E"/>
    <w:lvl w:ilvl="0" w:tplc="53764A7E">
      <w:numFmt w:val="bullet"/>
      <w:lvlText w:val="-"/>
      <w:lvlJc w:val="left"/>
      <w:pPr>
        <w:ind w:left="720" w:hanging="360"/>
      </w:pPr>
      <w:rPr>
        <w:rFonts w:ascii="Calibri" w:eastAsia="SimSun"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73728B"/>
    <w:multiLevelType w:val="multilevel"/>
    <w:tmpl w:val="0BBA5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A334874"/>
    <w:multiLevelType w:val="hybridMultilevel"/>
    <w:tmpl w:val="CB6EB654"/>
    <w:lvl w:ilvl="0" w:tplc="F0C8CD2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8F5573"/>
    <w:multiLevelType w:val="hybridMultilevel"/>
    <w:tmpl w:val="4FC83F7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167A83"/>
    <w:multiLevelType w:val="hybridMultilevel"/>
    <w:tmpl w:val="AEEE4D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EB17E3A"/>
    <w:multiLevelType w:val="hybridMultilevel"/>
    <w:tmpl w:val="B15A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6C639E"/>
    <w:multiLevelType w:val="hybridMultilevel"/>
    <w:tmpl w:val="E2520F96"/>
    <w:lvl w:ilvl="0" w:tplc="F0C8CD26">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3873A7"/>
    <w:multiLevelType w:val="hybridMultilevel"/>
    <w:tmpl w:val="C898FF9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D457F"/>
    <w:multiLevelType w:val="hybridMultilevel"/>
    <w:tmpl w:val="768443C4"/>
    <w:lvl w:ilvl="0" w:tplc="6A9EBA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2"/>
  </w:num>
  <w:num w:numId="2">
    <w:abstractNumId w:val="13"/>
  </w:num>
  <w:num w:numId="3">
    <w:abstractNumId w:val="10"/>
  </w:num>
  <w:num w:numId="4">
    <w:abstractNumId w:val="36"/>
  </w:num>
  <w:num w:numId="5">
    <w:abstractNumId w:val="14"/>
  </w:num>
  <w:num w:numId="6">
    <w:abstractNumId w:val="23"/>
  </w:num>
  <w:num w:numId="7">
    <w:abstractNumId w:val="2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1"/>
  </w:num>
  <w:num w:numId="20">
    <w:abstractNumId w:val="33"/>
  </w:num>
  <w:num w:numId="21">
    <w:abstractNumId w:val="27"/>
  </w:num>
  <w:num w:numId="22">
    <w:abstractNumId w:val="11"/>
  </w:num>
  <w:num w:numId="23">
    <w:abstractNumId w:val="39"/>
  </w:num>
  <w:num w:numId="24">
    <w:abstractNumId w:val="38"/>
  </w:num>
  <w:num w:numId="25">
    <w:abstractNumId w:val="29"/>
  </w:num>
  <w:num w:numId="26">
    <w:abstractNumId w:val="19"/>
  </w:num>
  <w:num w:numId="27">
    <w:abstractNumId w:val="22"/>
  </w:num>
  <w:num w:numId="28">
    <w:abstractNumId w:val="34"/>
  </w:num>
  <w:num w:numId="29">
    <w:abstractNumId w:val="12"/>
  </w:num>
  <w:num w:numId="30">
    <w:abstractNumId w:val="17"/>
  </w:num>
  <w:num w:numId="31">
    <w:abstractNumId w:val="35"/>
  </w:num>
  <w:num w:numId="32">
    <w:abstractNumId w:val="25"/>
  </w:num>
  <w:num w:numId="33">
    <w:abstractNumId w:val="31"/>
  </w:num>
  <w:num w:numId="34">
    <w:abstractNumId w:val="18"/>
  </w:num>
  <w:num w:numId="35">
    <w:abstractNumId w:val="15"/>
  </w:num>
  <w:num w:numId="36">
    <w:abstractNumId w:val="24"/>
  </w:num>
  <w:num w:numId="37">
    <w:abstractNumId w:val="26"/>
  </w:num>
  <w:num w:numId="38">
    <w:abstractNumId w:val="16"/>
  </w:num>
  <w:num w:numId="39">
    <w:abstractNumId w:val="30"/>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703"/>
    <w:rsid w:val="000116CF"/>
    <w:rsid w:val="0004322C"/>
    <w:rsid w:val="00070E34"/>
    <w:rsid w:val="000A6E56"/>
    <w:rsid w:val="000A7903"/>
    <w:rsid w:val="000F6998"/>
    <w:rsid w:val="00103ECB"/>
    <w:rsid w:val="00123BC4"/>
    <w:rsid w:val="00125CC0"/>
    <w:rsid w:val="001308BB"/>
    <w:rsid w:val="0014010D"/>
    <w:rsid w:val="00140AAD"/>
    <w:rsid w:val="0016008A"/>
    <w:rsid w:val="0018177E"/>
    <w:rsid w:val="001B6383"/>
    <w:rsid w:val="001F461F"/>
    <w:rsid w:val="0021629C"/>
    <w:rsid w:val="002235B0"/>
    <w:rsid w:val="0023121A"/>
    <w:rsid w:val="002337A0"/>
    <w:rsid w:val="00290C8C"/>
    <w:rsid w:val="002A3BAE"/>
    <w:rsid w:val="002B778F"/>
    <w:rsid w:val="002D1ED4"/>
    <w:rsid w:val="002E2E6D"/>
    <w:rsid w:val="002E5632"/>
    <w:rsid w:val="0034038B"/>
    <w:rsid w:val="0036089A"/>
    <w:rsid w:val="0036290C"/>
    <w:rsid w:val="003A755C"/>
    <w:rsid w:val="003E65E2"/>
    <w:rsid w:val="003F0951"/>
    <w:rsid w:val="0042129C"/>
    <w:rsid w:val="00467C81"/>
    <w:rsid w:val="00474C10"/>
    <w:rsid w:val="0049153A"/>
    <w:rsid w:val="004A2AD5"/>
    <w:rsid w:val="00521FCF"/>
    <w:rsid w:val="00524F90"/>
    <w:rsid w:val="005B0345"/>
    <w:rsid w:val="005C675B"/>
    <w:rsid w:val="005F6760"/>
    <w:rsid w:val="005F71A8"/>
    <w:rsid w:val="00614A5F"/>
    <w:rsid w:val="00645252"/>
    <w:rsid w:val="006478EA"/>
    <w:rsid w:val="00691A75"/>
    <w:rsid w:val="006A2D1E"/>
    <w:rsid w:val="006B116D"/>
    <w:rsid w:val="006C5119"/>
    <w:rsid w:val="006D3D74"/>
    <w:rsid w:val="006D4FCB"/>
    <w:rsid w:val="006D6E24"/>
    <w:rsid w:val="006E0114"/>
    <w:rsid w:val="006E32DC"/>
    <w:rsid w:val="006E7289"/>
    <w:rsid w:val="00710925"/>
    <w:rsid w:val="0074662D"/>
    <w:rsid w:val="007624A8"/>
    <w:rsid w:val="00781703"/>
    <w:rsid w:val="00794F75"/>
    <w:rsid w:val="00796938"/>
    <w:rsid w:val="007A2E02"/>
    <w:rsid w:val="007B5947"/>
    <w:rsid w:val="007F3064"/>
    <w:rsid w:val="0082637A"/>
    <w:rsid w:val="00843BF6"/>
    <w:rsid w:val="00870C2D"/>
    <w:rsid w:val="0089707F"/>
    <w:rsid w:val="008A6FB7"/>
    <w:rsid w:val="008B5C71"/>
    <w:rsid w:val="008B6EA8"/>
    <w:rsid w:val="008F3993"/>
    <w:rsid w:val="008F3A91"/>
    <w:rsid w:val="00901DD2"/>
    <w:rsid w:val="00971545"/>
    <w:rsid w:val="00971910"/>
    <w:rsid w:val="009806F4"/>
    <w:rsid w:val="00981282"/>
    <w:rsid w:val="009A162A"/>
    <w:rsid w:val="009B344A"/>
    <w:rsid w:val="009B37C9"/>
    <w:rsid w:val="009B7380"/>
    <w:rsid w:val="009C0768"/>
    <w:rsid w:val="009C3653"/>
    <w:rsid w:val="009C7AD5"/>
    <w:rsid w:val="009F561C"/>
    <w:rsid w:val="00A00604"/>
    <w:rsid w:val="00A13BDC"/>
    <w:rsid w:val="00A32639"/>
    <w:rsid w:val="00A440C6"/>
    <w:rsid w:val="00A51282"/>
    <w:rsid w:val="00A57AFA"/>
    <w:rsid w:val="00A744A5"/>
    <w:rsid w:val="00A9204E"/>
    <w:rsid w:val="00AB1DA3"/>
    <w:rsid w:val="00AC3A4F"/>
    <w:rsid w:val="00B24AE7"/>
    <w:rsid w:val="00B26DC7"/>
    <w:rsid w:val="00B7680A"/>
    <w:rsid w:val="00B80802"/>
    <w:rsid w:val="00BA75A1"/>
    <w:rsid w:val="00BC71E7"/>
    <w:rsid w:val="00BD0F0A"/>
    <w:rsid w:val="00C40D61"/>
    <w:rsid w:val="00C83302"/>
    <w:rsid w:val="00CC6470"/>
    <w:rsid w:val="00CF7E48"/>
    <w:rsid w:val="00D3065A"/>
    <w:rsid w:val="00D64B04"/>
    <w:rsid w:val="00D66432"/>
    <w:rsid w:val="00D75E90"/>
    <w:rsid w:val="00D937B0"/>
    <w:rsid w:val="00DD24F9"/>
    <w:rsid w:val="00DD3B74"/>
    <w:rsid w:val="00DF4419"/>
    <w:rsid w:val="00E24010"/>
    <w:rsid w:val="00E74947"/>
    <w:rsid w:val="00E81451"/>
    <w:rsid w:val="00EA3436"/>
    <w:rsid w:val="00ED61B6"/>
    <w:rsid w:val="00EE4D5B"/>
    <w:rsid w:val="00EE6AB0"/>
    <w:rsid w:val="00EF1470"/>
    <w:rsid w:val="00EF5C9C"/>
    <w:rsid w:val="00F15A03"/>
    <w:rsid w:val="00F7375A"/>
    <w:rsid w:val="00F82F14"/>
    <w:rsid w:val="00FB0B14"/>
    <w:rsid w:val="00FB52B5"/>
    <w:rsid w:val="00FC27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CCD0"/>
  <w15:chartTrackingRefBased/>
  <w15:docId w15:val="{CD30567D-959F-493B-85C9-0592795C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BC7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912571">
      <w:bodyDiv w:val="1"/>
      <w:marLeft w:val="0"/>
      <w:marRight w:val="0"/>
      <w:marTop w:val="0"/>
      <w:marBottom w:val="0"/>
      <w:divBdr>
        <w:top w:val="none" w:sz="0" w:space="0" w:color="auto"/>
        <w:left w:val="none" w:sz="0" w:space="0" w:color="auto"/>
        <w:bottom w:val="none" w:sz="0" w:space="0" w:color="auto"/>
        <w:right w:val="none" w:sz="0" w:space="0" w:color="auto"/>
      </w:divBdr>
    </w:div>
    <w:div w:id="209639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docs.tweepy.org/en/v3.5.0/auth_tutoria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ls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013DF7-B1BD-4964-9DAA-8D68CCD31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318</TotalTime>
  <Pages>4</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Chalse Okorom</dc:creator>
  <cp:keywords/>
  <dc:description/>
  <cp:lastModifiedBy>Chalse Okorom</cp:lastModifiedBy>
  <cp:revision>125</cp:revision>
  <dcterms:created xsi:type="dcterms:W3CDTF">2017-04-25T18:42:00Z</dcterms:created>
  <dcterms:modified xsi:type="dcterms:W3CDTF">2017-04-26T02:58:00Z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